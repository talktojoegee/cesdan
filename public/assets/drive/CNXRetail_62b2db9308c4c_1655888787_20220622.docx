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4" o:title="" color2="black" type="frame"/>
    </v:background>
  </w:background>
  <w:body>
    <w:p w14:paraId="26DF8F03" w14:textId="4E9D93ED" w:rsidR="00180CD3" w:rsidRPr="00CC0C5B" w:rsidRDefault="005A0870" w:rsidP="00B45FE2">
      <w:pPr>
        <w:jc w:val="both"/>
        <w:rPr>
          <w:rFonts w:ascii="Arial Black" w:hAnsi="Arial Black" w:cs="Verdana"/>
          <w:b/>
          <w:bCs/>
          <w:color w:val="808080"/>
          <w:sz w:val="55"/>
          <w:szCs w:val="55"/>
        </w:rPr>
      </w:pPr>
      <w:r w:rsidRPr="00CC0C5B">
        <w:rPr>
          <w:rFonts w:ascii="Arial Black" w:hAnsi="Arial Black" w:cs="Verdana"/>
          <w:color w:val="000000"/>
          <w:sz w:val="55"/>
          <w:szCs w:val="55"/>
        </w:rPr>
        <w:t>Uriel</w:t>
      </w:r>
      <w:r w:rsidR="00A94DC4" w:rsidRPr="00CC0C5B">
        <w:rPr>
          <w:rFonts w:ascii="Arial Black" w:hAnsi="Arial Black" w:cs="Verdana"/>
          <w:color w:val="000000"/>
          <w:sz w:val="55"/>
          <w:szCs w:val="55"/>
        </w:rPr>
        <w:t xml:space="preserve"> </w:t>
      </w:r>
      <w:r w:rsidR="005B3F1C" w:rsidRPr="00CC0C5B">
        <w:rPr>
          <w:rFonts w:ascii="Arial Black" w:hAnsi="Arial Black" w:cs="Verdana"/>
          <w:b/>
          <w:bCs/>
          <w:color w:val="808080"/>
          <w:sz w:val="55"/>
          <w:szCs w:val="55"/>
        </w:rPr>
        <w:t>OJOGBEDE</w:t>
      </w:r>
    </w:p>
    <w:p w14:paraId="0E40CFBB" w14:textId="4BCF2C46" w:rsidR="002603AB" w:rsidRPr="00CC0C5B" w:rsidRDefault="00A970C2" w:rsidP="00B45FE2">
      <w:pPr>
        <w:jc w:val="both"/>
        <w:rPr>
          <w:rFonts w:ascii="Arial Black" w:hAnsi="Arial Black" w:cs="Verdana"/>
          <w:b/>
          <w:bCs/>
          <w:color w:val="808080"/>
          <w:sz w:val="26"/>
          <w:szCs w:val="26"/>
        </w:rPr>
      </w:pPr>
      <w:r w:rsidRPr="00CC0C5B">
        <w:rPr>
          <w:rFonts w:ascii="Arial Black" w:hAnsi="Arial Black" w:cs="Verdana"/>
          <w:b/>
          <w:bCs/>
          <w:color w:val="808080"/>
          <w:sz w:val="26"/>
          <w:szCs w:val="26"/>
        </w:rPr>
        <w:t>OPERATIONS/BUSINESS MANAGER</w:t>
      </w:r>
    </w:p>
    <w:p w14:paraId="361E712A" w14:textId="147C3D58" w:rsidR="002603AB" w:rsidRPr="00CC0C5B" w:rsidRDefault="002603AB" w:rsidP="00B45FE2">
      <w:pPr>
        <w:jc w:val="both"/>
        <w:rPr>
          <w:rFonts w:ascii="Arial Black" w:hAnsi="Arial Black" w:cs="Verdana"/>
          <w:b/>
          <w:bCs/>
        </w:rPr>
      </w:pPr>
      <w:r w:rsidRPr="00CC0C5B">
        <w:rPr>
          <w:rFonts w:ascii="Arial Black" w:hAnsi="Arial Black" w:cs="Verdana"/>
          <w:b/>
          <w:bCs/>
          <w:color w:val="808080"/>
        </w:rPr>
        <w:t>Abuja, Nigeria</w:t>
      </w:r>
    </w:p>
    <w:p w14:paraId="4A35691C" w14:textId="465E3337" w:rsidR="00A94DC4" w:rsidRPr="00180CD3" w:rsidRDefault="00A94DC4" w:rsidP="00B45FE2">
      <w:pPr>
        <w:jc w:val="both"/>
        <w:rPr>
          <w:rFonts w:ascii="Arial Black" w:hAnsi="Arial Black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Phone:</w:t>
      </w:r>
      <w:r w:rsidRPr="00CC0C5B">
        <w:rPr>
          <w:rFonts w:ascii="Arial Black" w:hAnsi="Arial Black" w:cs="Verdana"/>
          <w:sz w:val="22"/>
          <w:szCs w:val="22"/>
        </w:rPr>
        <w:t xml:space="preserve"> +</w:t>
      </w:r>
      <w:r w:rsidR="005A0870" w:rsidRPr="00CC0C5B">
        <w:rPr>
          <w:rFonts w:ascii="Arial Black" w:hAnsi="Arial Black" w:cs="Verdana"/>
          <w:sz w:val="22"/>
          <w:szCs w:val="22"/>
        </w:rPr>
        <w:t>23</w:t>
      </w:r>
      <w:r w:rsidRPr="00CC0C5B">
        <w:rPr>
          <w:rFonts w:ascii="Arial Black" w:hAnsi="Arial Black" w:cs="Verdana"/>
          <w:sz w:val="22"/>
          <w:szCs w:val="22"/>
        </w:rPr>
        <w:t>4</w:t>
      </w:r>
      <w:r w:rsidR="005A0870" w:rsidRPr="00CC0C5B">
        <w:rPr>
          <w:rFonts w:ascii="Arial Black" w:hAnsi="Arial Black" w:cs="Verdana"/>
          <w:sz w:val="22"/>
          <w:szCs w:val="22"/>
        </w:rPr>
        <w:t>-8053025379</w:t>
      </w:r>
    </w:p>
    <w:p w14:paraId="7E0E36ED" w14:textId="7B83A6C7" w:rsidR="00A94DC4" w:rsidRDefault="00A94DC4" w:rsidP="00B45FE2">
      <w:pPr>
        <w:jc w:val="both"/>
        <w:rPr>
          <w:rFonts w:ascii="Verdana" w:hAnsi="Verdana" w:cs="Verdana"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</w:t>
      </w:r>
      <w:r w:rsidR="005A0870" w:rsidRPr="00CC0C5B">
        <w:rPr>
          <w:rFonts w:ascii="Arial Black" w:hAnsi="Arial Black" w:cs="Verdana"/>
          <w:sz w:val="22"/>
          <w:szCs w:val="22"/>
        </w:rPr>
        <w:t>uriel</w:t>
      </w:r>
      <w:r w:rsidRPr="00CC0C5B">
        <w:rPr>
          <w:rFonts w:ascii="Arial Black" w:hAnsi="Arial Black" w:cs="Verdana"/>
          <w:sz w:val="22"/>
          <w:szCs w:val="22"/>
        </w:rPr>
        <w:t>.</w:t>
      </w:r>
      <w:r w:rsidR="005A0870" w:rsidRPr="00CC0C5B">
        <w:rPr>
          <w:rFonts w:ascii="Arial Black" w:hAnsi="Arial Black" w:cs="Verdana"/>
          <w:sz w:val="22"/>
          <w:szCs w:val="22"/>
        </w:rPr>
        <w:t>ojogbede</w:t>
      </w:r>
      <w:r w:rsidRPr="00CC0C5B">
        <w:rPr>
          <w:rFonts w:ascii="Arial Black" w:hAnsi="Arial Black" w:cs="Verdana"/>
          <w:sz w:val="22"/>
          <w:szCs w:val="22"/>
        </w:rPr>
        <w:t>@gmail.com</w:t>
      </w:r>
    </w:p>
    <w:p w14:paraId="04A2194E" w14:textId="1586FAD9" w:rsidR="00266C8F" w:rsidRPr="00CC0C5B" w:rsidRDefault="00266C8F" w:rsidP="00B45FE2">
      <w:pPr>
        <w:jc w:val="both"/>
        <w:rPr>
          <w:rFonts w:ascii="Arial Black" w:hAnsi="Arial Black" w:cs="Verdana"/>
          <w:sz w:val="22"/>
          <w:szCs w:val="22"/>
        </w:rPr>
      </w:pPr>
      <w:r w:rsidRPr="00CC0C5B">
        <w:rPr>
          <w:rFonts w:ascii="Arial Black" w:hAnsi="Arial Black" w:cs="Verdana"/>
          <w:sz w:val="22"/>
          <w:szCs w:val="22"/>
        </w:rPr>
        <w:t>https://ng.linkedin.com/in/ojogbedeuriel</w:t>
      </w:r>
    </w:p>
    <w:p w14:paraId="025E278D" w14:textId="77777777" w:rsidR="00A94DC4" w:rsidRDefault="00A94DC4" w:rsidP="00A20040">
      <w:pPr>
        <w:pStyle w:val="Liniapozioma"/>
        <w:jc w:val="both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8008"/>
      </w:tblGrid>
      <w:tr w:rsidR="00A94DC4" w14:paraId="236B7E45" w14:textId="77777777" w:rsidTr="00BF799B">
        <w:tc>
          <w:tcPr>
            <w:tcW w:w="235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711FECAA" w14:textId="6D2C5861" w:rsidR="00A94DC4" w:rsidRPr="00671DC6" w:rsidRDefault="002603AB" w:rsidP="00B45FE2">
            <w:pPr>
              <w:pStyle w:val="Zawartotabeli"/>
              <w:jc w:val="both"/>
              <w:rPr>
                <w:rFonts w:ascii="Arial Black" w:hAnsi="Arial Black" w:cs="Verdana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PROFESSIONAL SUMMARY</w:t>
            </w:r>
          </w:p>
        </w:tc>
        <w:tc>
          <w:tcPr>
            <w:tcW w:w="800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70C7288C" w14:textId="0CE5C1F1" w:rsidR="0064011A" w:rsidRPr="00CC0C5B" w:rsidRDefault="002603AB" w:rsidP="00B45FE2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A</w:t>
            </w:r>
            <w:r w:rsidR="00CC0C5B">
              <w:rPr>
                <w:rFonts w:ascii="Verdana" w:hAnsi="Verdana" w:cs="Verdana"/>
                <w:sz w:val="22"/>
                <w:szCs w:val="22"/>
              </w:rPr>
              <w:t>n a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stute business/data analyst offering 5 </w:t>
            </w: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years experience</w:t>
            </w:r>
            <w:proofErr w:type="spellEnd"/>
          </w:p>
        </w:tc>
      </w:tr>
    </w:tbl>
    <w:p w14:paraId="2A2C9D8C" w14:textId="77777777" w:rsidR="0064011A" w:rsidRDefault="0064011A" w:rsidP="0064011A">
      <w:pPr>
        <w:pStyle w:val="Liniapozioma"/>
        <w:jc w:val="both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8008"/>
      </w:tblGrid>
      <w:tr w:rsidR="0064011A" w14:paraId="1E1CE295" w14:textId="77777777" w:rsidTr="00BF799B">
        <w:tc>
          <w:tcPr>
            <w:tcW w:w="235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0CA4C859" w14:textId="2FFAE719" w:rsidR="0064011A" w:rsidRPr="00671DC6" w:rsidRDefault="0064011A" w:rsidP="00BD21CB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 xml:space="preserve">AREAS OF </w:t>
            </w:r>
            <w:r w:rsidRPr="00BD21CB">
              <w:rPr>
                <w:rFonts w:ascii="Arial Black" w:hAnsi="Arial Black" w:cs="Verdana"/>
                <w:b/>
                <w:bCs/>
                <w:sz w:val="22"/>
                <w:szCs w:val="22"/>
              </w:rPr>
              <w:t>EXPERTISE</w:t>
            </w:r>
            <w:r w:rsidR="00BD21CB">
              <w:rPr>
                <w:rFonts w:ascii="Arial Black" w:hAnsi="Arial Black" w:cs="Verdana"/>
                <w:b/>
                <w:bCs/>
                <w:sz w:val="22"/>
                <w:szCs w:val="22"/>
              </w:rPr>
              <w:t xml:space="preserve"> AND SKILLS</w:t>
            </w:r>
          </w:p>
        </w:tc>
        <w:tc>
          <w:tcPr>
            <w:tcW w:w="800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5686EDAF" w14:textId="77777777" w:rsidR="00970269" w:rsidRDefault="0064011A" w:rsidP="0064011A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Business &amp; Data Analysis * Tableau, MySQL,</w:t>
            </w:r>
            <w:r w:rsidR="00970269"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  <w:p w14:paraId="575D9BC7" w14:textId="13D6C341" w:rsidR="0064011A" w:rsidRDefault="00970269" w:rsidP="0064011A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PowerBI</w:t>
            </w:r>
            <w:proofErr w:type="spellEnd"/>
            <w:r w:rsidR="0064011A"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  <w:p w14:paraId="2C7D45AF" w14:textId="77777777" w:rsidR="0064011A" w:rsidRDefault="0064011A" w:rsidP="0064011A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 w:rsidRPr="001D2254">
              <w:rPr>
                <w:rFonts w:ascii="Verdana" w:hAnsi="Verdana" w:cs="Verdana"/>
                <w:sz w:val="22"/>
                <w:szCs w:val="22"/>
              </w:rPr>
              <w:t>Strategic Management *</w:t>
            </w:r>
          </w:p>
          <w:p w14:paraId="28A6B28F" w14:textId="5F0C2D56" w:rsidR="0064011A" w:rsidRPr="0064011A" w:rsidRDefault="0064011A" w:rsidP="0064011A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 w:rsidRPr="001D2254">
              <w:rPr>
                <w:rFonts w:ascii="Verdana" w:hAnsi="Verdana" w:cs="Verdana"/>
                <w:sz w:val="22"/>
                <w:szCs w:val="22"/>
              </w:rPr>
              <w:t xml:space="preserve"> Quality </w:t>
            </w:r>
            <w:proofErr w:type="gramStart"/>
            <w:r w:rsidRPr="001D2254">
              <w:rPr>
                <w:rFonts w:ascii="Verdana" w:hAnsi="Verdana" w:cs="Verdana"/>
                <w:sz w:val="22"/>
                <w:szCs w:val="22"/>
              </w:rPr>
              <w:t>Management  Reporting</w:t>
            </w:r>
            <w:proofErr w:type="gramEnd"/>
            <w:r w:rsidRPr="001D2254">
              <w:rPr>
                <w:rFonts w:ascii="Verdana" w:hAnsi="Verdana" w:cs="Verdana"/>
                <w:sz w:val="22"/>
                <w:szCs w:val="22"/>
              </w:rPr>
              <w:t xml:space="preserve"> * Training and Facilitation* Coaching and Mentoring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Pr="001B643E">
              <w:rPr>
                <w:rFonts w:ascii="Verdana" w:hAnsi="Verdana" w:cs="Verdana"/>
                <w:sz w:val="22"/>
                <w:szCs w:val="22"/>
              </w:rPr>
              <w:t xml:space="preserve">* </w:t>
            </w:r>
            <w:r w:rsidRPr="00721C6E">
              <w:rPr>
                <w:rFonts w:ascii="Verdana" w:hAnsi="Verdana" w:cs="Verdana"/>
                <w:sz w:val="22"/>
                <w:szCs w:val="22"/>
              </w:rPr>
              <w:t>Team Management (Physical and Virtual)</w:t>
            </w:r>
            <w:r w:rsidRPr="001D2254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Pr="001B643E">
              <w:rPr>
                <w:rFonts w:ascii="Verdana" w:hAnsi="Verdana" w:cs="Verdana"/>
                <w:sz w:val="22"/>
                <w:szCs w:val="22"/>
              </w:rPr>
              <w:t xml:space="preserve">* Emotional Intelligence * Effective Communication * Proactive * Goal-oriented * Hardworking * </w:t>
            </w:r>
            <w:r w:rsidRPr="00152BB2">
              <w:rPr>
                <w:rFonts w:ascii="Verdana" w:hAnsi="Verdana" w:cs="Verdana"/>
                <w:sz w:val="22"/>
                <w:szCs w:val="22"/>
              </w:rPr>
              <w:t>Innovative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*</w:t>
            </w:r>
            <w:r w:rsidRPr="00152BB2">
              <w:rPr>
                <w:rFonts w:ascii="Verdana" w:hAnsi="Verdana" w:cs="Verdana"/>
                <w:sz w:val="22"/>
                <w:szCs w:val="22"/>
              </w:rPr>
              <w:t xml:space="preserve"> Service-focused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*</w:t>
            </w:r>
            <w:r w:rsidRPr="00152BB2">
              <w:rPr>
                <w:rFonts w:ascii="Verdana" w:hAnsi="Verdana" w:cs="Verdana"/>
                <w:sz w:val="22"/>
                <w:szCs w:val="22"/>
              </w:rPr>
              <w:t xml:space="preserve"> Results-oriented</w:t>
            </w:r>
            <w:r w:rsidRPr="001B643E">
              <w:rPr>
                <w:rFonts w:ascii="Verdana" w:hAnsi="Verdana" w:cs="Verdana"/>
                <w:sz w:val="22"/>
                <w:szCs w:val="22"/>
              </w:rPr>
              <w:t xml:space="preserve"> * </w:t>
            </w:r>
            <w:r w:rsidRPr="001D2254">
              <w:rPr>
                <w:rFonts w:ascii="Verdana" w:hAnsi="Verdana" w:cs="Verdana"/>
                <w:sz w:val="22"/>
                <w:szCs w:val="22"/>
              </w:rPr>
              <w:t>First Aid * Microsoft Office * Driving</w:t>
            </w:r>
          </w:p>
        </w:tc>
      </w:tr>
    </w:tbl>
    <w:p w14:paraId="6DD7D6D5" w14:textId="77777777" w:rsidR="00A94DC4" w:rsidRDefault="00A94DC4" w:rsidP="00A20040">
      <w:pPr>
        <w:pStyle w:val="Liniapozioma"/>
        <w:jc w:val="both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7804"/>
      </w:tblGrid>
      <w:tr w:rsidR="00A94DC4" w14:paraId="35C9C6B1" w14:textId="77777777" w:rsidTr="00BF799B">
        <w:tc>
          <w:tcPr>
            <w:tcW w:w="235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0C59AB4F" w14:textId="77777777" w:rsidR="00A94DC4" w:rsidRPr="00671DC6" w:rsidRDefault="00A94DC4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WORK</w:t>
            </w:r>
          </w:p>
          <w:p w14:paraId="23346211" w14:textId="27182755" w:rsidR="00A94DC4" w:rsidRDefault="002603AB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HISTORY</w:t>
            </w:r>
          </w:p>
          <w:p w14:paraId="24E026AC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7D2CA07C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40E83DC9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49D25CE5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6344441A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03A177AA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796081AF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12DD64E8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6726B2B9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5D669024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23B640BA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582C8B8E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590172C7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538EA3AF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4A53433E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0B65DB32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7ADF2B74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497C1525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25F69B37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167101EC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6B063996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6298BBE0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12C1BFA5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49815C00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355C9A51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52454AB2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4E7416FF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4AF31306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74000166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7B587F10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29C5BC3B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34936BE4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6540EEF1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4625DA20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390934EA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76AA5B1D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5A3166ED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0CB052F0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08AB112C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1645A25F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379BF67F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0700455C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121AE2AD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608F2291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747D001A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32015C54" w14:textId="77777777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  <w:p w14:paraId="24831B6D" w14:textId="77777777" w:rsidR="003934FA" w:rsidRPr="003934FA" w:rsidRDefault="003934FA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14"/>
                <w:szCs w:val="14"/>
              </w:rPr>
            </w:pPr>
          </w:p>
          <w:p w14:paraId="671BE302" w14:textId="26A8604C" w:rsidR="00AC225D" w:rsidRDefault="00AC225D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Others &amp; Volunteer</w:t>
            </w:r>
          </w:p>
          <w:p w14:paraId="670DA7F9" w14:textId="27AAB93E" w:rsidR="001D0AA2" w:rsidRPr="00AC225D" w:rsidRDefault="001D0AA2" w:rsidP="00B45FE2">
            <w:pPr>
              <w:pStyle w:val="Zawartotabeli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(</w:t>
            </w:r>
            <w:r w:rsidR="003934FA">
              <w:rPr>
                <w:rFonts w:ascii="Arial Black" w:hAnsi="Arial Black" w:cs="Verdana"/>
                <w:b/>
                <w:bCs/>
                <w:sz w:val="22"/>
                <w:szCs w:val="22"/>
              </w:rPr>
              <w:t>Full</w:t>
            </w: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 xml:space="preserve"> list available on request)</w:t>
            </w:r>
          </w:p>
        </w:tc>
        <w:tc>
          <w:tcPr>
            <w:tcW w:w="780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11F1F718" w14:textId="52559F1C" w:rsidR="00A94DC4" w:rsidRDefault="00A94DC4" w:rsidP="00B45FE2">
            <w:pPr>
              <w:jc w:val="both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lastRenderedPageBreak/>
              <w:t>0</w:t>
            </w:r>
            <w:r w:rsidR="008D60B3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8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</w:t>
            </w:r>
            <w:r w:rsidR="008D60B3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20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- </w:t>
            </w:r>
            <w:r w:rsidR="008D60B3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Date</w:t>
            </w:r>
          </w:p>
          <w:p w14:paraId="0AA0FBF5" w14:textId="502CBB00" w:rsidR="00A94DC4" w:rsidRPr="00A970C2" w:rsidRDefault="008D60B3" w:rsidP="00B45FE2">
            <w:pPr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proofErr w:type="spellStart"/>
            <w:r w:rsidRPr="00A970C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Laukamz</w:t>
            </w:r>
            <w:proofErr w:type="spellEnd"/>
            <w:r w:rsidRPr="00A970C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&amp; Co. Ltd., Abuja Nigeria</w:t>
            </w:r>
          </w:p>
          <w:p w14:paraId="3AF3B8FC" w14:textId="56C954FF" w:rsidR="00A970C2" w:rsidRPr="00A970C2" w:rsidRDefault="00A970C2" w:rsidP="00A970C2">
            <w:pPr>
              <w:autoSpaceDE w:val="0"/>
              <w:jc w:val="both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970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Operations and Business Development 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Management</w:t>
            </w:r>
          </w:p>
          <w:p w14:paraId="59C98532" w14:textId="77DA0988" w:rsidR="000C47E4" w:rsidRPr="00B45FE2" w:rsidRDefault="00A970C2" w:rsidP="00A970C2">
            <w:pPr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Achievements:</w:t>
            </w:r>
          </w:p>
          <w:p w14:paraId="615DC7AC" w14:textId="79E8371A" w:rsidR="009B78E3" w:rsidRPr="00BD21CB" w:rsidRDefault="009B78E3" w:rsidP="00BD21CB">
            <w:pPr>
              <w:pStyle w:val="ListParagraph"/>
              <w:numPr>
                <w:ilvl w:val="0"/>
                <w:numId w:val="4"/>
              </w:numPr>
              <w:autoSpaceDE w:val="0"/>
              <w:ind w:left="373" w:hanging="218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Actively participated in Tenders with some success.</w:t>
            </w:r>
          </w:p>
          <w:p w14:paraId="64B21B2B" w14:textId="65618F6C" w:rsidR="00A94DC4" w:rsidRPr="00BD21CB" w:rsidRDefault="009B78E3" w:rsidP="00BD21CB">
            <w:pPr>
              <w:pStyle w:val="ListParagraph"/>
              <w:numPr>
                <w:ilvl w:val="0"/>
                <w:numId w:val="4"/>
              </w:numPr>
              <w:autoSpaceDE w:val="0"/>
              <w:ind w:left="373" w:hanging="218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Prepared and administered proposals that have gotten us some government contracts</w:t>
            </w:r>
            <w:r w:rsidR="00004AE3"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; quite a number still in the pipeline.</w:t>
            </w:r>
          </w:p>
          <w:p w14:paraId="2638FF60" w14:textId="34429DC3" w:rsidR="009B78E3" w:rsidRPr="00BD21CB" w:rsidRDefault="009B78E3" w:rsidP="00BD21CB">
            <w:pPr>
              <w:pStyle w:val="ListParagraph"/>
              <w:numPr>
                <w:ilvl w:val="0"/>
                <w:numId w:val="4"/>
              </w:numPr>
              <w:autoSpaceDE w:val="0"/>
              <w:ind w:left="373" w:hanging="218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Implemented some process improvements that has saved the company some running costs.</w:t>
            </w:r>
          </w:p>
          <w:p w14:paraId="1FC92254" w14:textId="77777777" w:rsidR="00A94DC4" w:rsidRPr="00247A49" w:rsidRDefault="00A94DC4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6"/>
                <w:szCs w:val="16"/>
                <w:lang w:val="en-US"/>
              </w:rPr>
            </w:pPr>
          </w:p>
          <w:p w14:paraId="0236C4F7" w14:textId="4C0FB1FA" w:rsidR="00A94DC4" w:rsidRDefault="00A94DC4" w:rsidP="00B45FE2">
            <w:pPr>
              <w:autoSpaceDE w:val="0"/>
              <w:jc w:val="both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</w:t>
            </w:r>
            <w:r w:rsidR="00A970C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</w:t>
            </w:r>
            <w:r w:rsidR="008D60B3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</w:t>
            </w:r>
            <w:r w:rsidR="00A970C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8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– 0</w:t>
            </w:r>
            <w:r w:rsidR="008D60B3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</w:t>
            </w:r>
            <w:r w:rsidR="008D60B3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20</w:t>
            </w:r>
          </w:p>
          <w:p w14:paraId="0A2EE00C" w14:textId="296D65D6" w:rsidR="00A94DC4" w:rsidRPr="00BD21CB" w:rsidRDefault="005B3F1C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K-</w:t>
            </w:r>
            <w:proofErr w:type="spellStart"/>
            <w:r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Basneph</w:t>
            </w:r>
            <w:proofErr w:type="spellEnd"/>
            <w:r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Global Service Ltd.</w:t>
            </w:r>
            <w:r w:rsidR="00A94DC4"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,</w:t>
            </w:r>
            <w:r w:rsidR="008D60B3" w:rsidRPr="00BD21C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Lagos Nigeria</w:t>
            </w:r>
          </w:p>
          <w:p w14:paraId="64E89862" w14:textId="603292AF" w:rsidR="00A970C2" w:rsidRPr="00BD21CB" w:rsidRDefault="00A970C2" w:rsidP="00B45FE2">
            <w:pPr>
              <w:autoSpaceDE w:val="0"/>
              <w:jc w:val="both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970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Operations and Business Development 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Management</w:t>
            </w:r>
          </w:p>
          <w:p w14:paraId="4355D533" w14:textId="77777777" w:rsidR="00A94DC4" w:rsidRDefault="00A94DC4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3CAFFA30" w14:textId="7147F59F" w:rsidR="009B78E3" w:rsidRDefault="009B78E3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Maintained and increased the client base.</w:t>
            </w:r>
          </w:p>
          <w:p w14:paraId="6419405B" w14:textId="112B962B" w:rsidR="008D60B3" w:rsidRPr="00A970C2" w:rsidRDefault="009B78E3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Consistently met the monthly sales target.</w:t>
            </w:r>
          </w:p>
          <w:p w14:paraId="0844CC77" w14:textId="36CE1D56" w:rsidR="001635D5" w:rsidRPr="00247A49" w:rsidRDefault="001635D5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6"/>
                <w:szCs w:val="16"/>
                <w:lang w:val="en-US"/>
              </w:rPr>
            </w:pPr>
          </w:p>
          <w:p w14:paraId="7FFA9828" w14:textId="4811C9A2" w:rsidR="008D60B3" w:rsidRDefault="008D60B3" w:rsidP="00B45FE2">
            <w:pPr>
              <w:autoSpaceDE w:val="0"/>
              <w:jc w:val="both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</w:t>
            </w:r>
            <w:r w:rsidR="002166C0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4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</w:t>
            </w:r>
            <w:r w:rsidR="003204B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16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– 0</w:t>
            </w:r>
            <w:r w:rsidR="003204B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</w:t>
            </w:r>
            <w:r w:rsidR="003204B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18</w:t>
            </w:r>
          </w:p>
          <w:p w14:paraId="4BAC3E27" w14:textId="0C1AB0C0" w:rsidR="008D60B3" w:rsidRDefault="003204B4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proofErr w:type="spellStart"/>
            <w:r w:rsidRPr="003204B4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Maxfront</w:t>
            </w:r>
            <w:proofErr w:type="spellEnd"/>
            <w:r w:rsidRPr="003204B4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Technologies</w:t>
            </w:r>
            <w:r w:rsidR="008D60B3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, Lagos Nigeria</w:t>
            </w:r>
          </w:p>
          <w:p w14:paraId="29D92F51" w14:textId="77777777" w:rsidR="008D60B3" w:rsidRDefault="008D60B3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0BF90567" w14:textId="2523F860" w:rsidR="008D60B3" w:rsidRPr="00B45FE2" w:rsidRDefault="003204B4" w:rsidP="00B45FE2">
            <w:pPr>
              <w:numPr>
                <w:ilvl w:val="0"/>
                <w:numId w:val="2"/>
              </w:num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B45FE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Business Development</w:t>
            </w:r>
            <w:r w:rsidR="00C1615E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and </w:t>
            </w:r>
            <w:r w:rsidRPr="00B45FE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Project Management</w:t>
            </w:r>
            <w:r w:rsidR="00C1615E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.</w:t>
            </w:r>
          </w:p>
          <w:p w14:paraId="1462A532" w14:textId="77777777" w:rsidR="002166C0" w:rsidRDefault="000C47E4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Managed the end-to-end delivery of a </w:t>
            </w:r>
            <w:r w:rsidR="002166C0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software that captures the volume of petroleum products nationwide in real-time.</w:t>
            </w:r>
          </w:p>
          <w:p w14:paraId="29D375B1" w14:textId="0FD43615" w:rsidR="002166C0" w:rsidRDefault="002166C0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Participated in a successful Tender process.</w:t>
            </w:r>
          </w:p>
          <w:p w14:paraId="5B2B741B" w14:textId="66E85C35" w:rsidR="002166C0" w:rsidRDefault="002166C0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Developed software documentations and how-to videos.</w:t>
            </w:r>
          </w:p>
          <w:p w14:paraId="33828D23" w14:textId="13227BC9" w:rsidR="008D60B3" w:rsidRDefault="0076422A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Supported client onboarding onto several bespoke software.</w:t>
            </w:r>
          </w:p>
          <w:p w14:paraId="1BAD42ED" w14:textId="77777777" w:rsidR="0076422A" w:rsidRPr="00247A49" w:rsidRDefault="0076422A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6"/>
                <w:szCs w:val="16"/>
                <w:lang w:val="en-US"/>
              </w:rPr>
            </w:pPr>
          </w:p>
          <w:p w14:paraId="2C11B672" w14:textId="665AC086" w:rsidR="007A34E4" w:rsidRPr="007A34E4" w:rsidRDefault="008D60B3" w:rsidP="00B45FE2">
            <w:pPr>
              <w:autoSpaceDE w:val="0"/>
              <w:jc w:val="both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</w:t>
            </w:r>
            <w:r w:rsidR="007A34E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6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</w:t>
            </w:r>
            <w:r w:rsidR="007A34E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14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– 0</w:t>
            </w:r>
            <w:r w:rsidR="007A34E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</w:t>
            </w:r>
            <w:r w:rsidR="007A34E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16</w:t>
            </w:r>
          </w:p>
          <w:p w14:paraId="22D0D4F2" w14:textId="59D638ED" w:rsidR="008D60B3" w:rsidRDefault="007A34E4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7A34E4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Association for Consulting Engineering in Nigeria</w:t>
            </w:r>
            <w:r w:rsidR="008D60B3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, Lagos Nigeria</w:t>
            </w:r>
          </w:p>
          <w:p w14:paraId="408618D6" w14:textId="77777777" w:rsidR="008D60B3" w:rsidRDefault="008D60B3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3E81BC87" w14:textId="2103022E" w:rsidR="007A34E4" w:rsidRPr="00B45FE2" w:rsidRDefault="00835FAA" w:rsidP="00B45FE2">
            <w:pPr>
              <w:numPr>
                <w:ilvl w:val="0"/>
                <w:numId w:val="2"/>
              </w:num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B45FE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Pro</w:t>
            </w:r>
            <w:r w:rsidR="00C1615E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grams</w:t>
            </w:r>
            <w:r w:rsidRPr="00B45FE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Management</w:t>
            </w:r>
            <w:r w:rsidR="00C1615E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.</w:t>
            </w:r>
          </w:p>
          <w:p w14:paraId="2734FE93" w14:textId="75C50DB1" w:rsidR="00835FAA" w:rsidRDefault="00835FAA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Conducted multiple professional trainings monthly and profitably.</w:t>
            </w:r>
          </w:p>
          <w:p w14:paraId="23AB4739" w14:textId="76D2F037" w:rsidR="00835FAA" w:rsidRDefault="0012515F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lastRenderedPageBreak/>
              <w:t>Delivered two</w:t>
            </w:r>
            <w:r w:rsidR="00835FA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(</w:t>
            </w:r>
            <w:r w:rsidR="00835FA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)</w:t>
            </w:r>
            <w:r w:rsidR="00835FA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international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Workshop</w:t>
            </w:r>
            <w:r w:rsidR="00835FA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s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(FIDIC) </w:t>
            </w:r>
            <w:r w:rsidR="00835FA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with an excess of over One Million Naira each (first of its kind in the five (5) years prior).</w:t>
            </w:r>
          </w:p>
          <w:p w14:paraId="14F39CF9" w14:textId="56381290" w:rsidR="00835FAA" w:rsidRDefault="00835FAA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Expanded the scope of the client base of the organization.</w:t>
            </w:r>
          </w:p>
          <w:p w14:paraId="6A8E90D7" w14:textId="77777777" w:rsidR="00180CD3" w:rsidRDefault="00835FAA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Developed the first ever CPD program for the organization with empirical grade points.</w:t>
            </w:r>
          </w:p>
          <w:p w14:paraId="416F2329" w14:textId="19C5392B" w:rsidR="00835FAA" w:rsidRDefault="00180CD3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Coordinated the content, </w:t>
            </w:r>
            <w:r w:rsid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co-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edited, supervised the publishing and distribution of the ACEN Magazine for 2 years.</w:t>
            </w:r>
          </w:p>
          <w:p w14:paraId="3E2EDB85" w14:textId="77777777" w:rsidR="003934FA" w:rsidRPr="00247A49" w:rsidRDefault="003934FA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6"/>
                <w:szCs w:val="16"/>
                <w:lang w:val="en-US"/>
              </w:rPr>
            </w:pPr>
          </w:p>
          <w:p w14:paraId="313CB120" w14:textId="7BD83F23" w:rsidR="00180CD3" w:rsidRPr="007A34E4" w:rsidRDefault="00180CD3" w:rsidP="00B45FE2">
            <w:pPr>
              <w:autoSpaceDE w:val="0"/>
              <w:jc w:val="both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</w:t>
            </w:r>
            <w:r w:rsid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/201</w:t>
            </w:r>
            <w:r w:rsidR="00AC225D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– 0</w:t>
            </w:r>
            <w:r w:rsid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/201</w:t>
            </w:r>
            <w:r w:rsid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4</w:t>
            </w:r>
          </w:p>
          <w:p w14:paraId="0063E043" w14:textId="6817D3C9" w:rsidR="00180CD3" w:rsidRDefault="006A6E64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PhlexPlus</w:t>
            </w:r>
            <w:proofErr w:type="spellEnd"/>
          </w:p>
          <w:p w14:paraId="129F2756" w14:textId="77777777" w:rsidR="00180CD3" w:rsidRDefault="00180CD3" w:rsidP="00B45FE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571433A2" w14:textId="3F33AA4F" w:rsidR="00C1615E" w:rsidRPr="00C1615E" w:rsidRDefault="00180CD3" w:rsidP="00C1615E">
            <w:pPr>
              <w:numPr>
                <w:ilvl w:val="0"/>
                <w:numId w:val="2"/>
              </w:num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C1615E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Business Development</w:t>
            </w:r>
            <w:r w:rsidR="006A6E6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and Project</w:t>
            </w:r>
            <w:r w:rsidRPr="00C1615E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Management</w:t>
            </w:r>
            <w:r w:rsidR="006A6E6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.</w:t>
            </w:r>
          </w:p>
          <w:p w14:paraId="77857E75" w14:textId="5804F43F" w:rsidR="006A6E64" w:rsidRDefault="006A6E64" w:rsidP="00C1615E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Secured the company’s biggest client at the time – Samsung.</w:t>
            </w:r>
          </w:p>
          <w:p w14:paraId="41B0AE60" w14:textId="77777777" w:rsidR="006A6E64" w:rsidRDefault="00C1615E" w:rsidP="00C1615E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Saved the company millions of Naira by negotiating directly with importer and producers of branding item</w:t>
            </w:r>
            <w:r w:rsidR="006A6E64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.</w:t>
            </w:r>
          </w:p>
          <w:p w14:paraId="7076912D" w14:textId="77777777" w:rsidR="006A6E64" w:rsidRDefault="006A6E64" w:rsidP="006A6E64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Got my first employee bonus for effective project management.  </w:t>
            </w:r>
          </w:p>
          <w:p w14:paraId="6473144C" w14:textId="77777777" w:rsidR="00FF3ED1" w:rsidRDefault="00FF3ED1" w:rsidP="006A6E64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</w:p>
          <w:p w14:paraId="56FDC1BC" w14:textId="15D36063" w:rsidR="001D0AA2" w:rsidRPr="001D0AA2" w:rsidRDefault="00A20040" w:rsidP="001D0AA2">
            <w:pPr>
              <w:autoSpaceDE w:val="0"/>
              <w:jc w:val="both"/>
              <w:rPr>
                <w:rFonts w:ascii="Verdana" w:eastAsia="Verdana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07/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2011</w:t>
            </w:r>
            <w:r w:rsidR="001D0AA2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 –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06/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2012: </w:t>
            </w:r>
            <w:r w:rsidR="001D0AA2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Niger State Ministry of Sports </w:t>
            </w:r>
            <w:r w:rsidR="001D0AA2">
              <w:rPr>
                <w:rFonts w:ascii="Verdana" w:eastAsia="Verdana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(</w:t>
            </w:r>
            <w:r w:rsidR="001D0AA2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National Youth Service Corp</w:t>
            </w:r>
            <w:r w:rsid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s)</w:t>
            </w:r>
            <w:r w:rsidR="001D0AA2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–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1D0AA2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Medical Assistant</w:t>
            </w:r>
          </w:p>
          <w:p w14:paraId="5FFE2994" w14:textId="77777777" w:rsidR="001D0AA2" w:rsidRPr="003934FA" w:rsidRDefault="001D0AA2" w:rsidP="001D0AA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0"/>
                <w:szCs w:val="10"/>
                <w:lang w:val="en-US"/>
              </w:rPr>
            </w:pPr>
          </w:p>
          <w:p w14:paraId="46138CF4" w14:textId="0A212733" w:rsidR="001D0AA2" w:rsidRPr="001D0AA2" w:rsidRDefault="007C5081" w:rsidP="001D0AA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07/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2011</w:t>
            </w:r>
            <w:r w:rsid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–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06/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2012: </w:t>
            </w:r>
            <w:r w:rsidR="001D0AA2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AIESEC Benin, Cotonou, Benin – National Talent &amp; Expansion Manager</w:t>
            </w:r>
          </w:p>
          <w:p w14:paraId="771334B8" w14:textId="37A4FA2B" w:rsidR="001D0AA2" w:rsidRPr="003934FA" w:rsidRDefault="001D0AA2" w:rsidP="001D0AA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0"/>
                <w:szCs w:val="10"/>
                <w:lang w:val="en-US"/>
              </w:rPr>
            </w:pPr>
          </w:p>
          <w:p w14:paraId="4F29A2E3" w14:textId="3F2B441C" w:rsidR="00A20040" w:rsidRPr="001D0AA2" w:rsidRDefault="007C5081" w:rsidP="00A20040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07/</w:t>
            </w:r>
            <w:r w:rsidR="00A20040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201</w:t>
            </w:r>
            <w:r w:rsidR="00A20040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0 –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06/</w:t>
            </w:r>
            <w:r w:rsidR="00A20040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2012: </w:t>
            </w:r>
            <w:r w:rsidR="00A20040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AIESEC </w:t>
            </w:r>
            <w:r w:rsidR="00144B3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S</w:t>
            </w:r>
            <w:r w:rsidR="00A20040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lovenia</w:t>
            </w:r>
            <w:r w:rsidR="00A20040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 w:rsidR="003934FA" w:rsidRPr="003934FA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Ljubljana, Slovenija </w:t>
            </w:r>
            <w:r w:rsidR="00A20040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– National Talent &amp; Expansion Manager</w:t>
            </w:r>
          </w:p>
          <w:p w14:paraId="4F1E0EC6" w14:textId="77777777" w:rsidR="00A20040" w:rsidRPr="003934FA" w:rsidRDefault="00A20040" w:rsidP="001D0AA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0"/>
                <w:szCs w:val="10"/>
                <w:lang w:val="en-US"/>
              </w:rPr>
            </w:pPr>
          </w:p>
          <w:p w14:paraId="7494AA6F" w14:textId="2938E234" w:rsidR="001D0AA2" w:rsidRPr="001D0AA2" w:rsidRDefault="007C5081" w:rsidP="001D0AA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09/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2010 </w:t>
            </w:r>
            <w:r w:rsidR="001D0AA2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–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06/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2011: </w:t>
            </w:r>
            <w:r w:rsidR="001D0AA2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NAFDAC Central Drug Laboratory, Lagos, Nigeria – Quality Assurance Assistant</w:t>
            </w:r>
          </w:p>
          <w:p w14:paraId="065B53D2" w14:textId="77777777" w:rsidR="001D0AA2" w:rsidRPr="003934FA" w:rsidRDefault="001D0AA2" w:rsidP="001D0AA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0"/>
                <w:szCs w:val="10"/>
                <w:lang w:val="en-US"/>
              </w:rPr>
            </w:pPr>
          </w:p>
          <w:p w14:paraId="73C451B4" w14:textId="68CD77B0" w:rsidR="00FF3ED1" w:rsidRDefault="007C5081" w:rsidP="001D0AA2">
            <w:pPr>
              <w:autoSpaceDE w:val="0"/>
              <w:jc w:val="both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07/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2009 </w:t>
            </w:r>
            <w:r w:rsidR="001D0AA2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–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06/</w:t>
            </w:r>
            <w:r w:rsidR="001D0AA2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2010: </w:t>
            </w:r>
            <w:r w:rsidR="001D0AA2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AIESEC Lagos,</w:t>
            </w:r>
            <w:r w:rsid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Lagos,</w:t>
            </w:r>
            <w:r w:rsidR="001D0AA2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Nigeria – Local Committee Manager</w:t>
            </w:r>
          </w:p>
          <w:p w14:paraId="4D7F5BF4" w14:textId="77777777" w:rsidR="00247A49" w:rsidRPr="003934FA" w:rsidRDefault="00247A49" w:rsidP="00247A49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10"/>
                <w:szCs w:val="10"/>
                <w:lang w:val="en-US"/>
              </w:rPr>
            </w:pPr>
          </w:p>
          <w:p w14:paraId="69C7EC86" w14:textId="4B55ABCA" w:rsidR="00247A49" w:rsidRPr="006A6E64" w:rsidRDefault="007C5081" w:rsidP="001D0AA2">
            <w:pPr>
              <w:autoSpaceDE w:val="0"/>
              <w:jc w:val="both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08/</w:t>
            </w:r>
            <w:r w:rsidR="00247A49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20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08</w:t>
            </w:r>
            <w:r w:rsidR="00247A49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247A49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–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01/</w:t>
            </w:r>
            <w:r w:rsidR="00247A49" w:rsidRPr="001D0AA2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2011: </w:t>
            </w:r>
            <w:r w:rsidR="00247A49" w:rsidRPr="001D0AA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NAFDAC Central Drug Laboratory, Lagos, Nigeria – </w:t>
            </w:r>
            <w:r w:rsidR="00370BE7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Intern</w:t>
            </w:r>
          </w:p>
        </w:tc>
      </w:tr>
    </w:tbl>
    <w:p w14:paraId="18D8515D" w14:textId="77777777" w:rsidR="00A94DC4" w:rsidRPr="00B45FE2" w:rsidRDefault="00A94DC4" w:rsidP="00A20040">
      <w:pPr>
        <w:pStyle w:val="Liniapozioma"/>
        <w:jc w:val="both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7151"/>
      </w:tblGrid>
      <w:tr w:rsidR="00A94DC4" w14:paraId="71FA91D5" w14:textId="77777777" w:rsidTr="00BF799B">
        <w:tc>
          <w:tcPr>
            <w:tcW w:w="235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3DB62730" w14:textId="77777777" w:rsidR="00A94DC4" w:rsidRPr="00671DC6" w:rsidRDefault="00A94DC4" w:rsidP="00B45F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EDUCATION</w:t>
            </w:r>
          </w:p>
          <w:p w14:paraId="100A4471" w14:textId="77777777" w:rsidR="00A94DC4" w:rsidRDefault="00A94DC4" w:rsidP="00B45FE2">
            <w:pPr>
              <w:pStyle w:val="Zawartotabeli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74F05B05" w14:textId="6E1EC669" w:rsidR="00A94DC4" w:rsidRPr="005A0870" w:rsidRDefault="00A94DC4" w:rsidP="00B45FE2">
            <w:pPr>
              <w:pStyle w:val="Zawartotabeli"/>
              <w:jc w:val="both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200</w:t>
            </w:r>
            <w:r w:rsidR="005A0870">
              <w:rPr>
                <w:rFonts w:ascii="Verdana" w:hAnsi="Verdana" w:cs="Verdana"/>
                <w:sz w:val="22"/>
                <w:szCs w:val="22"/>
              </w:rPr>
              <w:t>6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- 20</w:t>
            </w:r>
            <w:r w:rsidR="005A0870">
              <w:rPr>
                <w:rFonts w:ascii="Verdana" w:hAnsi="Verdana" w:cs="Verdana"/>
                <w:sz w:val="22"/>
                <w:szCs w:val="22"/>
              </w:rPr>
              <w:t>10</w:t>
            </w:r>
          </w:p>
          <w:p w14:paraId="248CB83F" w14:textId="73A1980C" w:rsidR="005A0870" w:rsidRPr="001D2254" w:rsidRDefault="00A94DC4" w:rsidP="00B45FE2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Bachelor Degree of </w:t>
            </w:r>
            <w:r w:rsidR="001D2254">
              <w:rPr>
                <w:rFonts w:ascii="Verdana" w:hAnsi="Verdana" w:cs="Verdana"/>
                <w:b/>
                <w:bCs/>
                <w:sz w:val="22"/>
                <w:szCs w:val="22"/>
              </w:rPr>
              <w:t>Chemistry</w:t>
            </w:r>
          </w:p>
          <w:p w14:paraId="4DA5F025" w14:textId="073479F9" w:rsidR="00A94DC4" w:rsidRPr="005A0870" w:rsidRDefault="00A94DC4" w:rsidP="00B45FE2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University of </w:t>
            </w:r>
            <w:r w:rsidR="005A0870">
              <w:rPr>
                <w:rFonts w:ascii="Verdana" w:hAnsi="Verdana" w:cs="Verdana"/>
                <w:sz w:val="22"/>
                <w:szCs w:val="22"/>
              </w:rPr>
              <w:t>Lagos</w:t>
            </w:r>
          </w:p>
        </w:tc>
      </w:tr>
      <w:tr w:rsidR="004512E1" w:rsidRPr="005A0870" w14:paraId="59D34C4A" w14:textId="77777777" w:rsidTr="00BF799B">
        <w:tc>
          <w:tcPr>
            <w:tcW w:w="235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0BCB05E7" w14:textId="77777777" w:rsidR="004512E1" w:rsidRPr="004512E1" w:rsidRDefault="004512E1" w:rsidP="004B27E2">
            <w:pPr>
              <w:pStyle w:val="Zawartotabeli"/>
              <w:jc w:val="both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475ECE9A" w14:textId="62A4FA3E" w:rsidR="00A20040" w:rsidRDefault="00A20040" w:rsidP="004512E1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2021 – </w:t>
            </w:r>
            <w:r w:rsidR="00A76F56" w:rsidRPr="00A76F56">
              <w:rPr>
                <w:rFonts w:ascii="Verdana" w:hAnsi="Verdana" w:cs="Verdana"/>
                <w:sz w:val="22"/>
                <w:szCs w:val="22"/>
              </w:rPr>
              <w:t xml:space="preserve">Critical Thinking for Better Judgment </w:t>
            </w:r>
            <w:r w:rsidR="00A76F56">
              <w:rPr>
                <w:rFonts w:ascii="Verdana" w:hAnsi="Verdana" w:cs="Verdana"/>
                <w:sz w:val="22"/>
                <w:szCs w:val="22"/>
              </w:rPr>
              <w:t>&amp;</w:t>
            </w:r>
            <w:r w:rsidR="00A76F56" w:rsidRPr="00A76F56">
              <w:rPr>
                <w:rFonts w:ascii="Verdana" w:hAnsi="Verdana" w:cs="Verdana"/>
                <w:sz w:val="22"/>
                <w:szCs w:val="22"/>
              </w:rPr>
              <w:t xml:space="preserve"> Decision-Making</w:t>
            </w:r>
          </w:p>
          <w:p w14:paraId="7E89CDEB" w14:textId="3DF25901" w:rsidR="00FF3ED1" w:rsidRDefault="00A20040" w:rsidP="004512E1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 w:rsidRPr="004512E1">
              <w:rPr>
                <w:rFonts w:ascii="Verdana" w:hAnsi="Verdana" w:cs="Verdana"/>
                <w:sz w:val="22"/>
                <w:szCs w:val="22"/>
              </w:rPr>
              <w:t xml:space="preserve">2020 </w:t>
            </w:r>
            <w:r>
              <w:rPr>
                <w:rFonts w:ascii="Verdana" w:hAnsi="Verdana" w:cs="Verdana"/>
                <w:sz w:val="22"/>
                <w:szCs w:val="22"/>
              </w:rPr>
              <w:t>– F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undamentals of Digital Marketing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;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Data Science &amp; Analy</w:t>
            </w:r>
            <w:r w:rsidR="00A76F56">
              <w:rPr>
                <w:rFonts w:ascii="Verdana" w:hAnsi="Verdana" w:cs="Verdana"/>
                <w:sz w:val="22"/>
                <w:szCs w:val="22"/>
              </w:rPr>
              <w:t>tics</w:t>
            </w:r>
          </w:p>
          <w:p w14:paraId="1D4739C1" w14:textId="59EEB45D" w:rsidR="004512E1" w:rsidRPr="004512E1" w:rsidRDefault="00A20040" w:rsidP="004512E1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 w:rsidRPr="004512E1">
              <w:rPr>
                <w:rFonts w:ascii="Verdana" w:hAnsi="Verdana" w:cs="Verdana"/>
                <w:sz w:val="22"/>
                <w:szCs w:val="22"/>
              </w:rPr>
              <w:t>2019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–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Business Development in Oil &amp; Gas</w:t>
            </w:r>
          </w:p>
          <w:p w14:paraId="3D996170" w14:textId="36A499D9" w:rsidR="00FF3ED1" w:rsidRDefault="00A20040" w:rsidP="004512E1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 w:rsidRPr="004512E1">
              <w:rPr>
                <w:rFonts w:ascii="Verdana" w:hAnsi="Verdana" w:cs="Verdana"/>
                <w:sz w:val="22"/>
                <w:szCs w:val="22"/>
              </w:rPr>
              <w:t>2018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–</w:t>
            </w:r>
            <w:r w:rsidRPr="004512E1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FF3ED1" w:rsidRPr="00FF3ED1">
              <w:rPr>
                <w:rFonts w:ascii="Verdana" w:hAnsi="Verdana" w:cs="Verdana"/>
                <w:sz w:val="22"/>
                <w:szCs w:val="22"/>
              </w:rPr>
              <w:t>Operations Management</w:t>
            </w:r>
            <w:r w:rsidR="001D0AA2">
              <w:rPr>
                <w:rFonts w:ascii="Verdana" w:hAnsi="Verdana" w:cs="Verdana"/>
                <w:sz w:val="22"/>
                <w:szCs w:val="22"/>
              </w:rPr>
              <w:t xml:space="preserve">;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Business Communication</w:t>
            </w:r>
            <w:r w:rsidR="001D0AA2"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  <w:p w14:paraId="3FBD57F3" w14:textId="59EA79AA" w:rsidR="004512E1" w:rsidRPr="004512E1" w:rsidRDefault="00A20040" w:rsidP="004512E1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 w:rsidRPr="004512E1">
              <w:rPr>
                <w:rFonts w:ascii="Verdana" w:hAnsi="Verdana" w:cs="Verdana"/>
                <w:sz w:val="22"/>
                <w:szCs w:val="22"/>
              </w:rPr>
              <w:t>2017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–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Influencing People</w:t>
            </w:r>
          </w:p>
          <w:p w14:paraId="0AED6853" w14:textId="2A5C875A" w:rsidR="004512E1" w:rsidRPr="004512E1" w:rsidRDefault="00A20040" w:rsidP="004512E1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 w:rsidRPr="004512E1">
              <w:rPr>
                <w:rFonts w:ascii="Verdana" w:hAnsi="Verdana" w:cs="Verdana"/>
                <w:sz w:val="22"/>
                <w:szCs w:val="22"/>
              </w:rPr>
              <w:t>2015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– </w:t>
            </w:r>
            <w:r w:rsidR="001D0AA2" w:rsidRPr="004512E1">
              <w:rPr>
                <w:rFonts w:ascii="Verdana" w:hAnsi="Verdana" w:cs="Verdana"/>
                <w:sz w:val="22"/>
                <w:szCs w:val="22"/>
              </w:rPr>
              <w:t>Business Analysis</w:t>
            </w:r>
            <w:r w:rsidR="001D0AA2">
              <w:rPr>
                <w:rFonts w:ascii="Verdana" w:hAnsi="Verdana" w:cs="Verdana"/>
                <w:sz w:val="22"/>
                <w:szCs w:val="22"/>
              </w:rPr>
              <w:t>;</w:t>
            </w:r>
            <w:r w:rsidR="001D0AA2" w:rsidRPr="004512E1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ISO 9001:2008 Implementation</w:t>
            </w:r>
            <w:r w:rsidR="001D0AA2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/</w:t>
            </w:r>
            <w:r w:rsidR="001D0AA2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Auditor Course</w:t>
            </w:r>
          </w:p>
          <w:p w14:paraId="52712633" w14:textId="47E3CB9D" w:rsidR="00FF3ED1" w:rsidRPr="00FF3ED1" w:rsidRDefault="00A20040" w:rsidP="00A20040">
            <w:pPr>
              <w:pStyle w:val="Zawartotabeli"/>
              <w:jc w:val="both"/>
              <w:rPr>
                <w:rFonts w:ascii="Verdana" w:hAnsi="Verdana" w:cs="Verdana"/>
                <w:sz w:val="22"/>
                <w:szCs w:val="22"/>
              </w:rPr>
            </w:pPr>
            <w:r w:rsidRPr="004512E1">
              <w:rPr>
                <w:rFonts w:ascii="Verdana" w:hAnsi="Verdana" w:cs="Verdana"/>
                <w:sz w:val="22"/>
                <w:szCs w:val="22"/>
              </w:rPr>
              <w:t>2014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–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Advanced Microsoft Excel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; </w:t>
            </w:r>
            <w:r w:rsidR="004512E1" w:rsidRPr="004512E1">
              <w:rPr>
                <w:rFonts w:ascii="Verdana" w:hAnsi="Verdana" w:cs="Verdana"/>
                <w:sz w:val="22"/>
                <w:szCs w:val="22"/>
              </w:rPr>
              <w:t>Project Management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; </w:t>
            </w:r>
            <w:r w:rsidR="00FF3ED1" w:rsidRPr="00FF3ED1">
              <w:rPr>
                <w:rFonts w:ascii="Verdana" w:hAnsi="Verdana" w:cs="Verdana"/>
                <w:sz w:val="22"/>
                <w:szCs w:val="22"/>
              </w:rPr>
              <w:t>Introduction to Monitoring &amp; Evaluation</w:t>
            </w:r>
          </w:p>
        </w:tc>
      </w:tr>
    </w:tbl>
    <w:p w14:paraId="4BDAE36F" w14:textId="77777777" w:rsidR="00A94DC4" w:rsidRDefault="00A94DC4" w:rsidP="00A20040">
      <w:pPr>
        <w:pStyle w:val="Liniapozioma"/>
        <w:jc w:val="both"/>
        <w:rPr>
          <w:rFonts w:ascii="Verdana" w:hAnsi="Verdana" w:cs="Verdana"/>
        </w:rPr>
      </w:pPr>
    </w:p>
    <w:tbl>
      <w:tblPr>
        <w:tblpPr w:leftFromText="180" w:rightFromText="180" w:vertAnchor="text" w:horzAnchor="margin" w:tblpY="400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7151"/>
      </w:tblGrid>
      <w:tr w:rsidR="00856DA7" w14:paraId="6056F9E5" w14:textId="77777777" w:rsidTr="00BF799B">
        <w:trPr>
          <w:trHeight w:val="116"/>
        </w:trPr>
        <w:tc>
          <w:tcPr>
            <w:tcW w:w="2410" w:type="dxa"/>
            <w:shd w:val="clear" w:color="auto" w:fill="auto"/>
          </w:tcPr>
          <w:p w14:paraId="2DD13ED7" w14:textId="77777777" w:rsidR="00856DA7" w:rsidRPr="00671DC6" w:rsidRDefault="00856DA7" w:rsidP="00856DA7">
            <w:pPr>
              <w:pStyle w:val="Zawartotabeli"/>
              <w:jc w:val="both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REFERENCES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shd w:val="clear" w:color="auto" w:fill="auto"/>
          </w:tcPr>
          <w:p w14:paraId="4F64928D" w14:textId="77777777" w:rsidR="00856DA7" w:rsidRDefault="00856DA7" w:rsidP="00856DA7">
            <w:pPr>
              <w:pStyle w:val="Zawartotabeli"/>
              <w:jc w:val="both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</w:p>
        </w:tc>
      </w:tr>
    </w:tbl>
    <w:p w14:paraId="07A3DF17" w14:textId="77777777" w:rsidR="00A94DC4" w:rsidRDefault="00A94DC4" w:rsidP="00A20040">
      <w:pPr>
        <w:pStyle w:val="Liniapozioma"/>
        <w:jc w:val="both"/>
      </w:pPr>
    </w:p>
    <w:p w14:paraId="0B958DB8" w14:textId="77777777" w:rsidR="00A94DC4" w:rsidRDefault="00A94DC4" w:rsidP="00FF3ED1">
      <w:pPr>
        <w:jc w:val="both"/>
      </w:pPr>
    </w:p>
    <w:sectPr w:rsidR="00A94DC4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63A0E9E"/>
    <w:multiLevelType w:val="hybridMultilevel"/>
    <w:tmpl w:val="1136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C6"/>
    <w:rsid w:val="00004AE3"/>
    <w:rsid w:val="000C47E4"/>
    <w:rsid w:val="0012515F"/>
    <w:rsid w:val="00144B32"/>
    <w:rsid w:val="00152BB2"/>
    <w:rsid w:val="001635D5"/>
    <w:rsid w:val="00180CD3"/>
    <w:rsid w:val="001B643E"/>
    <w:rsid w:val="001D0AA2"/>
    <w:rsid w:val="001D2254"/>
    <w:rsid w:val="002166C0"/>
    <w:rsid w:val="00247A49"/>
    <w:rsid w:val="002603AB"/>
    <w:rsid w:val="00266C8F"/>
    <w:rsid w:val="003204B4"/>
    <w:rsid w:val="00370BE7"/>
    <w:rsid w:val="003934FA"/>
    <w:rsid w:val="003E2058"/>
    <w:rsid w:val="004512E1"/>
    <w:rsid w:val="00560ABF"/>
    <w:rsid w:val="005A0870"/>
    <w:rsid w:val="005B3F1C"/>
    <w:rsid w:val="0064011A"/>
    <w:rsid w:val="00671DC6"/>
    <w:rsid w:val="006864B3"/>
    <w:rsid w:val="006A6E64"/>
    <w:rsid w:val="00721C6E"/>
    <w:rsid w:val="0076422A"/>
    <w:rsid w:val="007A34E4"/>
    <w:rsid w:val="007C5081"/>
    <w:rsid w:val="00835FAA"/>
    <w:rsid w:val="00836ACD"/>
    <w:rsid w:val="00856DA7"/>
    <w:rsid w:val="00873A04"/>
    <w:rsid w:val="008D60B3"/>
    <w:rsid w:val="00901A70"/>
    <w:rsid w:val="00970269"/>
    <w:rsid w:val="009B78E3"/>
    <w:rsid w:val="00A20040"/>
    <w:rsid w:val="00A76F56"/>
    <w:rsid w:val="00A94DC4"/>
    <w:rsid w:val="00A970C2"/>
    <w:rsid w:val="00AC225D"/>
    <w:rsid w:val="00B2511A"/>
    <w:rsid w:val="00B45FE2"/>
    <w:rsid w:val="00BD21CB"/>
    <w:rsid w:val="00BF799B"/>
    <w:rsid w:val="00C1615E"/>
    <w:rsid w:val="00CC0C5B"/>
    <w:rsid w:val="00CE5080"/>
    <w:rsid w:val="00DE6BBA"/>
    <w:rsid w:val="00E87CAF"/>
    <w:rsid w:val="00EE5D67"/>
    <w:rsid w:val="00F9338C"/>
    <w:rsid w:val="00F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80EB86"/>
  <w15:chartTrackingRefBased/>
  <w15:docId w15:val="{EE87B798-57B6-4EF5-9E0A-9D5E7F21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66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C945A-F566-4685-91D8-0EB2EA9E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Ojogbede</dc:creator>
  <cp:keywords/>
  <cp:lastModifiedBy>user</cp:lastModifiedBy>
  <cp:revision>11</cp:revision>
  <cp:lastPrinted>2022-04-04T23:02:00Z</cp:lastPrinted>
  <dcterms:created xsi:type="dcterms:W3CDTF">2022-04-02T19:44:00Z</dcterms:created>
  <dcterms:modified xsi:type="dcterms:W3CDTF">2022-04-06T08:22:00Z</dcterms:modified>
</cp:coreProperties>
</file>